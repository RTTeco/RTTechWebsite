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EA" w:rsidRDefault="00521EEA">
      <w:pPr>
        <w:pStyle w:val="Heading1"/>
        <w:tabs>
          <w:tab w:val="right" w:pos="10800"/>
        </w:tabs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433.5pt;margin-top:-30.8pt;width:91.5pt;height:76.5pt;z-index:251658240" o:allowoverlap="f">
            <v:imagedata r:id="rId5" o:title=""/>
          </v:shape>
        </w:pict>
      </w:r>
      <w:r>
        <w:rPr>
          <w:rFonts w:ascii="Times New Roman" w:hAnsi="Times New Roman" w:cs="Times New Roman"/>
        </w:rPr>
        <w:t>Richardton-Taylor Public School District</w:t>
      </w:r>
    </w:p>
    <w:p w:rsidR="00521EEA" w:rsidRDefault="00521EE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Employment Application </w:t>
      </w:r>
    </w:p>
    <w:p w:rsidR="00521EEA" w:rsidRDefault="00521EEA">
      <w:pPr>
        <w:rPr>
          <w:rFonts w:ascii="Times New Roman" w:hAnsi="Times New Roman" w:cs="Times New Roman"/>
        </w:rPr>
      </w:pPr>
    </w:p>
    <w:tbl>
      <w:tblPr>
        <w:tblW w:w="1008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720"/>
        <w:gridCol w:w="27"/>
        <w:gridCol w:w="333"/>
        <w:gridCol w:w="161"/>
        <w:gridCol w:w="180"/>
        <w:gridCol w:w="196"/>
        <w:gridCol w:w="233"/>
        <w:gridCol w:w="670"/>
        <w:gridCol w:w="717"/>
        <w:gridCol w:w="103"/>
        <w:gridCol w:w="710"/>
        <w:gridCol w:w="180"/>
        <w:gridCol w:w="630"/>
        <w:gridCol w:w="519"/>
        <w:gridCol w:w="201"/>
        <w:gridCol w:w="90"/>
        <w:gridCol w:w="360"/>
        <w:gridCol w:w="25"/>
        <w:gridCol w:w="425"/>
        <w:gridCol w:w="227"/>
        <w:gridCol w:w="346"/>
        <w:gridCol w:w="519"/>
        <w:gridCol w:w="438"/>
        <w:gridCol w:w="270"/>
        <w:gridCol w:w="270"/>
        <w:gridCol w:w="630"/>
        <w:gridCol w:w="900"/>
      </w:tblGrid>
      <w:tr w:rsidR="00521EEA">
        <w:trPr>
          <w:trHeight w:hRule="exact" w:val="288"/>
          <w:jc w:val="center"/>
        </w:trPr>
        <w:tc>
          <w:tcPr>
            <w:tcW w:w="10080" w:type="dxa"/>
            <w:gridSpan w:val="2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521EEA" w:rsidRDefault="00521EE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Information</w:t>
            </w: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3150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2193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M.I.</w:t>
            </w:r>
          </w:p>
        </w:tc>
        <w:tc>
          <w:tcPr>
            <w:tcW w:w="5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3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124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 Address</w:t>
            </w:r>
          </w:p>
        </w:tc>
        <w:tc>
          <w:tcPr>
            <w:tcW w:w="5812" w:type="dxa"/>
            <w:gridSpan w:val="17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Apartment/Unit #</w:t>
            </w:r>
          </w:p>
        </w:tc>
        <w:tc>
          <w:tcPr>
            <w:tcW w:w="153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3510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193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2508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510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Address</w:t>
            </w:r>
          </w:p>
        </w:tc>
        <w:tc>
          <w:tcPr>
            <w:tcW w:w="4500" w:type="dxa"/>
            <w:gridSpan w:val="1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124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Available</w:t>
            </w:r>
          </w:p>
        </w:tc>
        <w:tc>
          <w:tcPr>
            <w:tcW w:w="2099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Security No.</w:t>
            </w:r>
          </w:p>
        </w:tc>
        <w:tc>
          <w:tcPr>
            <w:tcW w:w="1847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Desired Salary</w:t>
            </w:r>
          </w:p>
        </w:tc>
        <w:tc>
          <w:tcPr>
            <w:tcW w:w="2070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161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Applied for</w:t>
            </w:r>
          </w:p>
        </w:tc>
        <w:tc>
          <w:tcPr>
            <w:tcW w:w="8463" w:type="dxa"/>
            <w:gridSpan w:val="2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3237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you a citizen of the United States?</w:t>
            </w:r>
          </w:p>
        </w:tc>
        <w:tc>
          <w:tcPr>
            <w:tcW w:w="813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420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no, are you authorized to work in the U.S.?</w:t>
            </w:r>
          </w:p>
        </w:tc>
        <w:tc>
          <w:tcPr>
            <w:tcW w:w="9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521EEA">
        <w:trPr>
          <w:trHeight w:hRule="exact" w:val="403"/>
          <w:jc w:val="center"/>
        </w:trPr>
        <w:tc>
          <w:tcPr>
            <w:tcW w:w="3237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you ever worked for this school district?</w:t>
            </w:r>
          </w:p>
        </w:tc>
        <w:tc>
          <w:tcPr>
            <w:tcW w:w="813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so, when?</w:t>
            </w:r>
          </w:p>
        </w:tc>
        <w:tc>
          <w:tcPr>
            <w:tcW w:w="4050" w:type="dxa"/>
            <w:gridSpan w:val="10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3237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you ever been convicted of a felony?</w:t>
            </w:r>
          </w:p>
        </w:tc>
        <w:tc>
          <w:tcPr>
            <w:tcW w:w="813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yes, explain</w:t>
            </w:r>
          </w:p>
        </w:tc>
        <w:tc>
          <w:tcPr>
            <w:tcW w:w="4050" w:type="dxa"/>
            <w:gridSpan w:val="10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288"/>
          <w:jc w:val="center"/>
        </w:trPr>
        <w:tc>
          <w:tcPr>
            <w:tcW w:w="10080" w:type="dxa"/>
            <w:gridSpan w:val="2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288"/>
          <w:jc w:val="center"/>
        </w:trPr>
        <w:tc>
          <w:tcPr>
            <w:tcW w:w="10080" w:type="dxa"/>
            <w:gridSpan w:val="2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521EEA" w:rsidRDefault="00521EE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2970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5220" w:type="dxa"/>
            <w:gridSpan w:val="1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7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674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67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graduate?</w:t>
            </w: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3600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7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3303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5220" w:type="dxa"/>
            <w:gridSpan w:val="1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7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674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67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graduate?</w:t>
            </w: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3600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7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3303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5220" w:type="dxa"/>
            <w:gridSpan w:val="1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7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674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67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graduate?</w:t>
            </w:r>
          </w:p>
        </w:tc>
        <w:tc>
          <w:tcPr>
            <w:tcW w:w="81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  <w:bookmarkStart w:id="0" w:name="Check3"/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3600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331"/>
          <w:jc w:val="center"/>
        </w:trPr>
        <w:tc>
          <w:tcPr>
            <w:tcW w:w="10080" w:type="dxa"/>
            <w:gridSpan w:val="2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288"/>
          <w:jc w:val="center"/>
        </w:trPr>
        <w:tc>
          <w:tcPr>
            <w:tcW w:w="10080" w:type="dxa"/>
            <w:gridSpan w:val="2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521EEA" w:rsidRDefault="00521EE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</w:t>
            </w:r>
          </w:p>
        </w:tc>
      </w:tr>
      <w:tr w:rsidR="00521EEA">
        <w:trPr>
          <w:trHeight w:hRule="exact" w:val="288"/>
          <w:jc w:val="center"/>
        </w:trPr>
        <w:tc>
          <w:tcPr>
            <w:tcW w:w="10080" w:type="dxa"/>
            <w:gridSpan w:val="2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pStyle w:val="Italic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list three professional references.</w:t>
            </w: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4299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3600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4299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4025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  )</w:t>
            </w: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000" w:type="dxa"/>
            <w:gridSpan w:val="2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4299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3600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4299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4025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  )</w:t>
            </w: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000" w:type="dxa"/>
            <w:gridSpan w:val="2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4299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3600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4299" w:type="dxa"/>
            <w:gridSpan w:val="11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4025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  )</w:t>
            </w:r>
          </w:p>
        </w:tc>
      </w:tr>
      <w:tr w:rsidR="00521EEA">
        <w:trPr>
          <w:trHeight w:hRule="exact" w:val="403"/>
          <w:jc w:val="center"/>
        </w:trPr>
        <w:tc>
          <w:tcPr>
            <w:tcW w:w="10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000" w:type="dxa"/>
            <w:gridSpan w:val="2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</w:tbl>
    <w:p w:rsidR="00521EEA" w:rsidRDefault="00521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100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719"/>
        <w:gridCol w:w="269"/>
        <w:gridCol w:w="13"/>
        <w:gridCol w:w="85"/>
        <w:gridCol w:w="338"/>
        <w:gridCol w:w="284"/>
        <w:gridCol w:w="360"/>
        <w:gridCol w:w="540"/>
        <w:gridCol w:w="88"/>
        <w:gridCol w:w="1444"/>
        <w:gridCol w:w="360"/>
        <w:gridCol w:w="900"/>
        <w:gridCol w:w="810"/>
        <w:gridCol w:w="178"/>
        <w:gridCol w:w="542"/>
        <w:gridCol w:w="52"/>
        <w:gridCol w:w="677"/>
        <w:gridCol w:w="429"/>
        <w:gridCol w:w="12"/>
        <w:gridCol w:w="1980"/>
      </w:tblGrid>
      <w:tr w:rsidR="00521EEA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E6E6E6"/>
            <w:vAlign w:val="center"/>
          </w:tcPr>
          <w:p w:rsidR="00521EEA" w:rsidRDefault="00521EE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Employment</w:t>
            </w:r>
          </w:p>
        </w:tc>
      </w:tr>
      <w:tr w:rsidR="00521EEA">
        <w:trPr>
          <w:trHeight w:val="403"/>
          <w:jc w:val="center"/>
        </w:trPr>
        <w:tc>
          <w:tcPr>
            <w:tcW w:w="1001" w:type="dxa"/>
            <w:gridSpan w:val="3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4399" w:type="dxa"/>
            <w:gridSpan w:val="9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870" w:type="dxa"/>
            <w:gridSpan w:val="7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  )</w:t>
            </w:r>
          </w:p>
        </w:tc>
      </w:tr>
      <w:tr w:rsidR="00521EEA">
        <w:trPr>
          <w:trHeight w:val="403"/>
          <w:jc w:val="center"/>
        </w:trPr>
        <w:tc>
          <w:tcPr>
            <w:tcW w:w="988" w:type="dxa"/>
            <w:gridSpan w:val="2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412" w:type="dxa"/>
            <w:gridSpan w:val="10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3692" w:type="dxa"/>
            <w:gridSpan w:val="6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988" w:type="dxa"/>
            <w:gridSpan w:val="2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Title</w:t>
            </w:r>
          </w:p>
        </w:tc>
        <w:tc>
          <w:tcPr>
            <w:tcW w:w="3152" w:type="dxa"/>
            <w:gridSpan w:val="8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Salary</w:t>
            </w:r>
          </w:p>
        </w:tc>
        <w:tc>
          <w:tcPr>
            <w:tcW w:w="1530" w:type="dxa"/>
            <w:gridSpan w:val="3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Ending Salary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521EEA">
        <w:trPr>
          <w:trHeight w:val="403"/>
          <w:jc w:val="center"/>
        </w:trPr>
        <w:tc>
          <w:tcPr>
            <w:tcW w:w="1424" w:type="dxa"/>
            <w:gridSpan w:val="5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8656" w:type="dxa"/>
            <w:gridSpan w:val="15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719" w:type="dxa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705" w:type="dxa"/>
            <w:gridSpan w:val="4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  <w:gridSpan w:val="2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628" w:type="dxa"/>
            <w:gridSpan w:val="2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 for Leaving</w:t>
            </w:r>
          </w:p>
        </w:tc>
        <w:tc>
          <w:tcPr>
            <w:tcW w:w="5580" w:type="dxa"/>
            <w:gridSpan w:val="9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4500" w:type="dxa"/>
            <w:gridSpan w:val="11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we contact your previous supervisor for a reference?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870" w:type="dxa"/>
            <w:gridSpan w:val="7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1001" w:type="dxa"/>
            <w:gridSpan w:val="3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4399" w:type="dxa"/>
            <w:gridSpan w:val="9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870" w:type="dxa"/>
            <w:gridSpan w:val="7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)</w:t>
            </w:r>
          </w:p>
        </w:tc>
      </w:tr>
      <w:tr w:rsidR="00521EEA">
        <w:trPr>
          <w:trHeight w:val="403"/>
          <w:jc w:val="center"/>
        </w:trPr>
        <w:tc>
          <w:tcPr>
            <w:tcW w:w="988" w:type="dxa"/>
            <w:gridSpan w:val="2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412" w:type="dxa"/>
            <w:gridSpan w:val="10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3692" w:type="dxa"/>
            <w:gridSpan w:val="6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988" w:type="dxa"/>
            <w:gridSpan w:val="2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Title</w:t>
            </w:r>
          </w:p>
        </w:tc>
        <w:tc>
          <w:tcPr>
            <w:tcW w:w="3152" w:type="dxa"/>
            <w:gridSpan w:val="8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Salary</w:t>
            </w:r>
          </w:p>
        </w:tc>
        <w:tc>
          <w:tcPr>
            <w:tcW w:w="1530" w:type="dxa"/>
            <w:gridSpan w:val="3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Ending Salary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521EEA">
        <w:trPr>
          <w:trHeight w:val="403"/>
          <w:jc w:val="center"/>
        </w:trPr>
        <w:tc>
          <w:tcPr>
            <w:tcW w:w="1424" w:type="dxa"/>
            <w:gridSpan w:val="5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8656" w:type="dxa"/>
            <w:gridSpan w:val="15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719" w:type="dxa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705" w:type="dxa"/>
            <w:gridSpan w:val="4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  <w:gridSpan w:val="2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628" w:type="dxa"/>
            <w:gridSpan w:val="2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 for Leaving</w:t>
            </w:r>
          </w:p>
        </w:tc>
        <w:tc>
          <w:tcPr>
            <w:tcW w:w="5580" w:type="dxa"/>
            <w:gridSpan w:val="9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4500" w:type="dxa"/>
            <w:gridSpan w:val="11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we contact your previous supervisor for a reference?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870" w:type="dxa"/>
            <w:gridSpan w:val="7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988" w:type="dxa"/>
            <w:gridSpan w:val="2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4412" w:type="dxa"/>
            <w:gridSpan w:val="10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870" w:type="dxa"/>
            <w:gridSpan w:val="7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)</w:t>
            </w:r>
          </w:p>
        </w:tc>
      </w:tr>
      <w:tr w:rsidR="00521EEA">
        <w:trPr>
          <w:trHeight w:val="403"/>
          <w:jc w:val="center"/>
        </w:trPr>
        <w:tc>
          <w:tcPr>
            <w:tcW w:w="988" w:type="dxa"/>
            <w:gridSpan w:val="2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412" w:type="dxa"/>
            <w:gridSpan w:val="10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3692" w:type="dxa"/>
            <w:gridSpan w:val="6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988" w:type="dxa"/>
            <w:gridSpan w:val="2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Title</w:t>
            </w:r>
          </w:p>
        </w:tc>
        <w:tc>
          <w:tcPr>
            <w:tcW w:w="3152" w:type="dxa"/>
            <w:gridSpan w:val="8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Salary</w:t>
            </w:r>
          </w:p>
        </w:tc>
        <w:tc>
          <w:tcPr>
            <w:tcW w:w="1530" w:type="dxa"/>
            <w:gridSpan w:val="3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Ending Salary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521EEA">
        <w:trPr>
          <w:trHeight w:val="403"/>
          <w:jc w:val="center"/>
        </w:trPr>
        <w:tc>
          <w:tcPr>
            <w:tcW w:w="1424" w:type="dxa"/>
            <w:gridSpan w:val="5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8656" w:type="dxa"/>
            <w:gridSpan w:val="15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719" w:type="dxa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705" w:type="dxa"/>
            <w:gridSpan w:val="4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4" w:type="dxa"/>
            <w:gridSpan w:val="2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628" w:type="dxa"/>
            <w:gridSpan w:val="2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 for Leaving</w:t>
            </w:r>
          </w:p>
        </w:tc>
        <w:tc>
          <w:tcPr>
            <w:tcW w:w="5580" w:type="dxa"/>
            <w:gridSpan w:val="9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4500" w:type="dxa"/>
            <w:gridSpan w:val="11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we contact your previous supervisor for a reference?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</w: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instrText xml:space="preserve"> FORMCHECKBOX </w:instrText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</w:r>
            <w:r>
              <w:rPr>
                <w:rStyle w:val="CheckBoxChar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870" w:type="dxa"/>
            <w:gridSpan w:val="7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288"/>
          <w:jc w:val="center"/>
        </w:trPr>
        <w:tc>
          <w:tcPr>
            <w:tcW w:w="10080" w:type="dxa"/>
            <w:gridSpan w:val="20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E6E6E6"/>
            <w:vAlign w:val="center"/>
          </w:tcPr>
          <w:p w:rsidR="00521EEA" w:rsidRDefault="00521EE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Military Service</w:t>
            </w:r>
          </w:p>
        </w:tc>
      </w:tr>
      <w:tr w:rsidR="00521EEA">
        <w:trPr>
          <w:trHeight w:val="403"/>
          <w:jc w:val="center"/>
        </w:trPr>
        <w:tc>
          <w:tcPr>
            <w:tcW w:w="988" w:type="dxa"/>
            <w:gridSpan w:val="2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5400" w:type="dxa"/>
            <w:gridSpan w:val="12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  <w:gridSpan w:val="2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677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1992" w:type="dxa"/>
            <w:gridSpan w:val="2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1708" w:type="dxa"/>
            <w:gridSpan w:val="6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at Discharge</w:t>
            </w:r>
          </w:p>
        </w:tc>
        <w:tc>
          <w:tcPr>
            <w:tcW w:w="4680" w:type="dxa"/>
            <w:gridSpan w:val="8"/>
            <w:tcBorders>
              <w:left w:val="nil"/>
              <w:right w:val="single" w:sz="4" w:space="0" w:color="C0C0C0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2" w:type="dxa"/>
            <w:gridSpan w:val="5"/>
            <w:tcBorders>
              <w:left w:val="single" w:sz="4" w:space="0" w:color="C0C0C0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Discharge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403"/>
          <w:jc w:val="center"/>
        </w:trPr>
        <w:tc>
          <w:tcPr>
            <w:tcW w:w="2608" w:type="dxa"/>
            <w:gridSpan w:val="8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other than honorable, explain</w:t>
            </w:r>
          </w:p>
        </w:tc>
        <w:tc>
          <w:tcPr>
            <w:tcW w:w="7472" w:type="dxa"/>
            <w:gridSpan w:val="12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288"/>
          <w:jc w:val="center"/>
        </w:trPr>
        <w:tc>
          <w:tcPr>
            <w:tcW w:w="10080" w:type="dxa"/>
            <w:gridSpan w:val="20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  <w:tr w:rsidR="00521EEA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E6E6E6"/>
            <w:vAlign w:val="center"/>
          </w:tcPr>
          <w:p w:rsidR="00521EEA" w:rsidRDefault="00521EE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Disclaimer and Signature</w:t>
            </w:r>
          </w:p>
        </w:tc>
      </w:tr>
      <w:tr w:rsidR="00521EEA">
        <w:trPr>
          <w:trHeight w:val="1008"/>
          <w:jc w:val="center"/>
        </w:trPr>
        <w:tc>
          <w:tcPr>
            <w:tcW w:w="10080" w:type="dxa"/>
            <w:gridSpan w:val="20"/>
            <w:tcBorders>
              <w:top w:val="nil"/>
            </w:tcBorders>
            <w:vAlign w:val="center"/>
          </w:tcPr>
          <w:p w:rsidR="00521EEA" w:rsidRDefault="00521EEA">
            <w:pPr>
              <w:pStyle w:val="Disclaim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certify that my answers are true and complete to the best of my knowledge. </w:t>
            </w:r>
          </w:p>
          <w:p w:rsidR="00521EEA" w:rsidRDefault="00521EEA">
            <w:pPr>
              <w:pStyle w:val="Disclaim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this application leads to employment, I understand that false or misleading information in my application or interview </w:t>
            </w:r>
            <w:r>
              <w:rPr>
                <w:rFonts w:ascii="Times New Roman" w:hAnsi="Times New Roman" w:cs="Times New Roman"/>
              </w:rPr>
              <w:br/>
              <w:t>may result in my release.</w:t>
            </w:r>
          </w:p>
        </w:tc>
      </w:tr>
      <w:tr w:rsidR="00521EEA">
        <w:trPr>
          <w:trHeight w:val="403"/>
          <w:jc w:val="center"/>
        </w:trPr>
        <w:tc>
          <w:tcPr>
            <w:tcW w:w="1086" w:type="dxa"/>
            <w:gridSpan w:val="4"/>
            <w:tcBorders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5896" w:type="dxa"/>
            <w:gridSpan w:val="12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421" w:type="dxa"/>
            <w:gridSpan w:val="3"/>
            <w:tcBorders>
              <w:left w:val="nil"/>
            </w:tcBorders>
            <w:vAlign w:val="center"/>
          </w:tcPr>
          <w:p w:rsidR="00521EEA" w:rsidRDefault="00521EEA">
            <w:pPr>
              <w:rPr>
                <w:rFonts w:ascii="Times New Roman" w:hAnsi="Times New Roman" w:cs="Times New Roman"/>
              </w:rPr>
            </w:pPr>
          </w:p>
        </w:tc>
      </w:tr>
    </w:tbl>
    <w:p w:rsidR="00521EEA" w:rsidRDefault="00521EEA">
      <w:pPr>
        <w:rPr>
          <w:rFonts w:ascii="Times New Roman" w:hAnsi="Times New Roman" w:cs="Times New Roman"/>
        </w:rPr>
      </w:pPr>
    </w:p>
    <w:sectPr w:rsidR="00521EEA" w:rsidSect="00521EEA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1EEA"/>
    <w:rsid w:val="0052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 w:cs="Tahoma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tabs>
        <w:tab w:val="left" w:pos="7185"/>
      </w:tabs>
      <w:spacing w:before="200"/>
      <w:ind w:left="450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tabs>
        <w:tab w:val="left" w:pos="7185"/>
      </w:tabs>
      <w:outlineLvl w:val="1"/>
    </w:pPr>
    <w:rPr>
      <w:b/>
      <w:bCs/>
      <w:caps/>
      <w:color w:val="000000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E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E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EA"/>
    <w:rPr>
      <w:rFonts w:ascii="Times New Roman" w:hAnsi="Times New Roman" w:cs="Times New Roman"/>
      <w:sz w:val="0"/>
      <w:szCs w:val="0"/>
    </w:rPr>
  </w:style>
  <w:style w:type="paragraph" w:customStyle="1" w:styleId="Italics">
    <w:name w:val="Italics"/>
    <w:basedOn w:val="Normal"/>
    <w:uiPriority w:val="99"/>
    <w:rPr>
      <w:i/>
      <w:iCs/>
    </w:rPr>
  </w:style>
  <w:style w:type="paragraph" w:customStyle="1" w:styleId="Disclaimer">
    <w:name w:val="Disclaimer"/>
    <w:basedOn w:val="Normal"/>
    <w:uiPriority w:val="99"/>
    <w:pPr>
      <w:spacing w:after="80" w:line="288" w:lineRule="auto"/>
    </w:pPr>
  </w:style>
  <w:style w:type="paragraph" w:customStyle="1" w:styleId="CheckBox">
    <w:name w:val="Check Box"/>
    <w:basedOn w:val="Normal"/>
    <w:uiPriority w:val="99"/>
    <w:rPr>
      <w:color w:val="999999"/>
    </w:rPr>
  </w:style>
  <w:style w:type="character" w:customStyle="1" w:styleId="CheckBoxChar">
    <w:name w:val="Check Box Char"/>
    <w:basedOn w:val="DefaultParagraphFont"/>
    <w:uiPriority w:val="99"/>
    <w:rPr>
      <w:rFonts w:ascii="Tahoma" w:hAnsi="Tahoma" w:cs="Tahoma"/>
      <w:color w:val="999999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347</Words>
  <Characters>1980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RICHARDTON-TAYLOR PUBLIC SCHOOL DISTRICT</dc:title>
  <dc:subject/>
  <dc:creator>brent.bautz</dc:creator>
  <cp:keywords/>
  <dc:description/>
  <cp:lastModifiedBy>administrator</cp:lastModifiedBy>
  <cp:revision>2</cp:revision>
  <cp:lastPrinted>2012-01-17T18:11:00Z</cp:lastPrinted>
  <dcterms:created xsi:type="dcterms:W3CDTF">2012-01-17T19:57:00Z</dcterms:created>
  <dcterms:modified xsi:type="dcterms:W3CDTF">2012-01-17T19:58:00Z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